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</w:t>
      </w:r>
      <w:proofErr w:type="gramStart"/>
      <w:r>
        <w:rPr>
          <w:rFonts w:ascii="宋体" w:eastAsia="宋体" w:hAnsi="宋体" w:cs="宋体"/>
          <w:sz w:val="21"/>
          <w:szCs w:val="21"/>
        </w:rPr>
        <w:t>是否</w:t>
      </w:r>
      <w:proofErr w:type="gramEnd"/>
      <w:r>
        <w:rPr>
          <w:rFonts w:ascii="宋体" w:eastAsia="宋体" w:hAnsi="宋体" w:cs="宋体"/>
          <w:sz w:val="21"/>
          <w:szCs w:val="21"/>
        </w:rPr>
        <w:t>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data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 xml:space="preserve">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statuCode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  <w:proofErr w:type="gramEnd"/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partyTypeId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data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partyTypeId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preferredCurrencyUomId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fr-FR"/>
        </w:rPr>
        <w:t>description</w:t>
      </w:r>
      <w:proofErr w:type="gramEnd"/>
      <w:r>
        <w:rPr>
          <w:rFonts w:ascii="宋体" w:eastAsia="宋体" w:hAnsi="宋体" w:cs="宋体"/>
          <w:sz w:val="21"/>
          <w:szCs w:val="21"/>
          <w:lang w:val="fr-FR"/>
        </w:rPr>
        <w:t>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createdDate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createdByUserLogin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lastModifiedDate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lastModifiedByUserLogin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fr-FR"/>
        </w:rPr>
        <w:t>dataSourceId</w:t>
      </w:r>
      <w:proofErr w:type="gramEnd"/>
      <w:r>
        <w:rPr>
          <w:rFonts w:ascii="宋体" w:eastAsia="宋体" w:hAnsi="宋体" w:cs="宋体"/>
          <w:sz w:val="21"/>
          <w:szCs w:val="21"/>
          <w:lang w:val="fr-FR"/>
        </w:rPr>
        <w:t>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firstName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</w:t>
      </w:r>
      <w:proofErr w:type="gramStart"/>
      <w:r>
        <w:rPr>
          <w:rFonts w:ascii="宋体" w:eastAsia="宋体" w:hAnsi="宋体" w:cs="宋体"/>
          <w:sz w:val="21"/>
          <w:szCs w:val="21"/>
          <w:lang w:val="it-IT"/>
        </w:rPr>
        <w:t>:</w:t>
      </w:r>
      <w:proofErr w:type="gramEnd"/>
      <w:r>
        <w:rPr>
          <w:rFonts w:ascii="宋体" w:eastAsia="宋体" w:hAnsi="宋体" w:cs="宋体"/>
          <w:sz w:val="21"/>
          <w:szCs w:val="21"/>
          <w:lang w:val="it-IT"/>
        </w:rPr>
        <w:t>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firstNameLocal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otherLocal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memberId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deceasedDate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height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weight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mothersMaidenName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socialSecurityNumber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passportNumber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totalYearsWorkExperience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fr-FR"/>
        </w:rPr>
        <w:t>comments</w:t>
      </w:r>
      <w:proofErr w:type="gramEnd"/>
      <w:r>
        <w:rPr>
          <w:rFonts w:ascii="宋体" w:eastAsia="宋体" w:hAnsi="宋体" w:cs="宋体"/>
          <w:sz w:val="21"/>
          <w:szCs w:val="21"/>
          <w:lang w:val="fr-FR"/>
        </w:rPr>
        <w:t>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employmentStatusEnumId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</w:t>
      </w:r>
      <w:proofErr w:type="gramStart"/>
      <w:r>
        <w:rPr>
          <w:rFonts w:ascii="宋体" w:eastAsia="宋体" w:hAnsi="宋体" w:cs="宋体"/>
          <w:sz w:val="21"/>
          <w:szCs w:val="21"/>
          <w:lang w:val="it-IT"/>
        </w:rPr>
        <w:t>:</w:t>
      </w:r>
      <w:proofErr w:type="gramEnd"/>
      <w:r>
        <w:rPr>
          <w:rFonts w:ascii="宋体" w:eastAsia="宋体" w:hAnsi="宋体" w:cs="宋体"/>
          <w:sz w:val="21"/>
          <w:szCs w:val="21"/>
          <w:lang w:val="it-IT"/>
        </w:rPr>
        <w:t>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yearsWithEmployer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monthsWithEmployer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get</w:t>
      </w:r>
      <w:proofErr w:type="gramEnd"/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data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statu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data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code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statu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  <w:proofErr w:type="gramEnd"/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  <w:proofErr w:type="gramEnd"/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?act</w:t>
      </w:r>
      <w:proofErr w:type="gramEnd"/>
      <w:r>
        <w:rPr>
          <w:rFonts w:ascii="宋体" w:eastAsia="宋体" w:hAnsi="宋体" w:cs="宋体"/>
          <w:sz w:val="21"/>
          <w:szCs w:val="21"/>
          <w:lang w:val="en-US"/>
        </w:rPr>
        <w:t>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param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</w:t>
      </w:r>
      <w:proofErr w:type="gramStart"/>
      <w:r>
        <w:rPr>
          <w:rFonts w:ascii="宋体" w:eastAsia="宋体" w:hAnsi="宋体" w:cs="宋体"/>
          <w:lang w:val="en-US"/>
        </w:rPr>
        <w:t>?act</w:t>
      </w:r>
      <w:proofErr w:type="gramEnd"/>
      <w:r>
        <w:rPr>
          <w:rFonts w:ascii="宋体" w:eastAsia="宋体" w:hAnsi="宋体" w:cs="宋体"/>
          <w:lang w:val="en-US"/>
        </w:rPr>
        <w:t>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proofErr w:type="gramStart"/>
      <w:r>
        <w:rPr>
          <w:rFonts w:ascii="宋体" w:eastAsia="宋体" w:hAnsi="宋体" w:cs="宋体"/>
          <w:sz w:val="21"/>
          <w:szCs w:val="21"/>
          <w:lang w:val="en-US"/>
        </w:rPr>
        <w:t>post</w:t>
      </w:r>
      <w:proofErr w:type="gramEnd"/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goods</w:t>
            </w:r>
            <w:proofErr w:type="gramEnd"/>
            <w:r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  <w:proofErr w:type="gram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57895B9A" w14:textId="77777777" w:rsidR="009C7BB8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4B8C0241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=store&amp;op=sns</w:t>
      </w:r>
    </w:p>
    <w:p w14:paraId="553F5340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699DB5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3D41253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9CFF7CE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151EC" w:rsidRPr="009C7BB8" w14:paraId="2911E5E2" w14:textId="77777777" w:rsidTr="002151E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8B2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3D0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907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B5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AC6E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5E413EA8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D47D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2151EC">
              <w:rPr>
                <w:rFonts w:ascii="Times New Roman"/>
                <w:lang w:val="en-US"/>
              </w:rPr>
              <w:t>sid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7A8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972F3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88F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C6B7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151EC" w:rsidRPr="009C7BB8" w14:paraId="3A7D5992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AD9E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402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8D2F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1C9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AE0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151EC" w:rsidRPr="009C7BB8" w14:paraId="62A6094D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D9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curpage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B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345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A15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3A1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16BFA85D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1AAC602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151EC" w:rsidRPr="009C7BB8" w14:paraId="526328EE" w14:textId="77777777" w:rsidTr="000479A8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2CD8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6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C44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6C2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03A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0706D3FF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0C73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776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E21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419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E32C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151EC" w:rsidRPr="009C7BB8" w14:paraId="69C189E9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9C47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3F1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875B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676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CC5B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151EC" w:rsidRPr="009C7BB8" w14:paraId="5B3DB7D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49B1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AD54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C3F8A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6AA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4A6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151EC" w:rsidRPr="009C7BB8" w14:paraId="1B6B8BD5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99A6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758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CDE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C9F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1723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151EC" w:rsidRPr="009C7BB8" w14:paraId="66A4261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366F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1D0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58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AB63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3BC85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151EC" w:rsidRPr="009C7BB8" w14:paraId="4360E524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154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C4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7C0D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DEC8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74AD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</w:p>
        </w:tc>
      </w:tr>
      <w:tr w:rsidR="002151EC" w:rsidRPr="009C7BB8" w14:paraId="09FC22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7D2D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25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221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5570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6CA1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151EC" w:rsidRPr="009C7BB8" w14:paraId="6B59ECBE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E91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8A59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547E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4FA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6008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151EC" w:rsidRPr="009C7BB8" w14:paraId="7BBF55D6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2D0E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71F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D3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2349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7020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6E2EB2" w:rsidRPr="009C7BB8" w14:paraId="516163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E741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93D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4FE2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7488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60AC" w14:textId="77777777" w:rsidR="006E2EB2" w:rsidRDefault="000479A8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6E2EB2" w:rsidRPr="009C7BB8" w14:paraId="241E441D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B443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743B0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62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5D8D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C855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3827E134" w14:textId="77777777" w:rsidR="002151EC" w:rsidRPr="002151EC" w:rsidRDefault="002151EC" w:rsidP="0021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{"</w:t>
      </w:r>
      <w:proofErr w:type="gramStart"/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statuCode</w:t>
      </w:r>
      <w:proofErr w:type="gramEnd"/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":200,"datas":{"strace_array":[{"strace_id":"12","strace_storeid":"1","strace_storename":"admin","strace_storelogo":"04977874046991826_sm.jpg","strace_title":"asdfasdfasdfasdf","strace_content":"&lt;div class=\"fd-media\"&gt;\r\n\t\t\t\t\t\t\t\t\t&lt;div class=\"thumb-image\"&gt;&lt;a href=\"javascript:void(0);\" nc_type=\"thumb-image\"&gt;&lt;img src=\"http:\/\/localhost\/33hao\/data\/upload\/shop\/store\/goods\/1\/1_05001256475231774_240.png\" \/&gt;&lt;i&gt;&lt;\/i&gt;&lt;\/a&gt;&lt;\/div&gt;\r\n\t\t\t\t\t\t\t\t\t&lt;div class=\"origin-image\"&gt;&lt;a href=\"javascript:void(0);\" nc_type=\"origin-image\"&gt;&lt;\/a&gt;&lt;\/div&gt;\r\n\t\t\t\t\t\t\t\t&lt;\/div&gt;","strace_time":"1446781649","strace_cool":"0","strace_spread":"0","strace_comment":"0","strace_type":"2","strace_goodsdata":"","strace_state":"1"}],"total":"1","max_recordnum":20,"nchash":"9659ea60"}}</w:t>
      </w:r>
    </w:p>
    <w:p w14:paraId="6CF76B78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E2C3CA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87E1D7D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3DF6B0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7EF48989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2151EC">
              <w:rPr>
                <w:rFonts w:ascii="Times New Roman"/>
                <w:lang w:val="en-US"/>
              </w:rPr>
              <w:t>sid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curpage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……</w:t>
      </w:r>
      <w:proofErr w:type="gramEnd"/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763E3C">
              <w:rPr>
                <w:rFonts w:ascii="Times New Roman"/>
                <w:lang w:val="en-US"/>
              </w:rPr>
              <w:t>snsTracePath</w:t>
            </w:r>
            <w:proofErr w:type="gramEnd"/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763E3C">
              <w:rPr>
                <w:rFonts w:ascii="Times New Roman"/>
                <w:lang w:val="en-US"/>
              </w:rPr>
              <w:t>decoration</w:t>
            </w:r>
            <w:proofErr w:type="gramEnd"/>
            <w:r w:rsidRPr="00763E3C">
              <w:rPr>
                <w:rFonts w:ascii="Times New Roman"/>
                <w:lang w:val="en-US"/>
              </w:rPr>
              <w:t>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763E3C">
              <w:rPr>
                <w:rFonts w:ascii="Times New Roman"/>
                <w:lang w:val="en-US"/>
              </w:rPr>
              <w:t>designer</w:t>
            </w:r>
            <w:proofErr w:type="gramEnd"/>
            <w:r w:rsidRPr="00763E3C">
              <w:rPr>
                <w:rFonts w:ascii="Times New Roman"/>
                <w:lang w:val="en-US"/>
              </w:rPr>
              <w:t>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stid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member</w:t>
            </w:r>
            <w:proofErr w:type="gramEnd"/>
            <w:r w:rsidRPr="00C55C18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share</w:t>
            </w:r>
            <w:proofErr w:type="gramEnd"/>
            <w:r w:rsidRPr="00C55C18">
              <w:rPr>
                <w:rFonts w:ascii="Times New Roman"/>
                <w:lang w:val="en-US"/>
              </w:rPr>
              <w:t>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commentnum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stid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member</w:t>
            </w:r>
            <w:proofErr w:type="gramEnd"/>
            <w:r w:rsidRPr="00C55C18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share</w:t>
            </w:r>
            <w:proofErr w:type="gramEnd"/>
            <w:r w:rsidRPr="00C55C18">
              <w:rPr>
                <w:rFonts w:ascii="Times New Roman"/>
                <w:lang w:val="en-US"/>
              </w:rPr>
              <w:t>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BF1CC1">
              <w:rPr>
                <w:rFonts w:ascii="Times New Roman"/>
                <w:lang w:val="en-US"/>
              </w:rPr>
              <w:t>sharenum</w:t>
            </w:r>
            <w:proofErr w:type="gramEnd"/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stid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member</w:t>
            </w:r>
            <w:proofErr w:type="gramEnd"/>
            <w:r w:rsidRPr="00C55C18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share</w:t>
            </w:r>
            <w:proofErr w:type="gramEnd"/>
            <w:r w:rsidRPr="00C55C18">
              <w:rPr>
                <w:rFonts w:ascii="Times New Roman"/>
                <w:lang w:val="en-US"/>
              </w:rPr>
              <w:t>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follownum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C55C18">
              <w:rPr>
                <w:rFonts w:ascii="Times New Roman"/>
                <w:lang w:val="en-US"/>
              </w:rPr>
              <w:t>stid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BF1CC1">
              <w:rPr>
                <w:rFonts w:ascii="Times New Roman"/>
                <w:lang w:val="en-US"/>
              </w:rPr>
              <w:t>strace</w:t>
            </w:r>
            <w:proofErr w:type="gramEnd"/>
            <w:r w:rsidRPr="00BF1CC1">
              <w:rPr>
                <w:rFonts w:ascii="Times New Roman"/>
                <w:lang w:val="en-US"/>
              </w:rPr>
              <w:t>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conditions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714CF4">
              <w:rPr>
                <w:rFonts w:ascii="Times New Roman"/>
                <w:lang w:val="en-US"/>
              </w:rPr>
              <w:t>sortType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userid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 w:rsidR="009C413F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="009C413F">
        <w:rPr>
          <w:rFonts w:ascii="Times New Roman" w:hAnsi="Times New Roman" w:cs="Times New Roman"/>
          <w:color w:val="auto"/>
          <w:lang w:val="en-US" w:eastAsia="zh-CN"/>
        </w:rPr>
        <w:t>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id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</w:t>
            </w:r>
            <w:proofErr w:type="gramEnd"/>
            <w:r w:rsidR="004A61F1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result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455883">
              <w:rPr>
                <w:rFonts w:ascii="Times New Roman"/>
                <w:lang w:val="en-US"/>
              </w:rPr>
              <w:t>db</w:t>
            </w:r>
            <w:proofErr w:type="gramEnd"/>
            <w:r w:rsidRPr="00455883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455883">
              <w:rPr>
                <w:rFonts w:ascii="Times New Roman"/>
                <w:lang w:val="en-US"/>
              </w:rPr>
              <w:t>db</w:t>
            </w:r>
            <w:proofErr w:type="gramEnd"/>
            <w:r w:rsidRPr="00455883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6D67F2">
              <w:rPr>
                <w:rFonts w:ascii="Times New Roman"/>
                <w:lang w:val="en-US"/>
              </w:rPr>
              <w:t>user</w:t>
            </w:r>
            <w:proofErr w:type="gramEnd"/>
            <w:r w:rsidRPr="006D67F2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6D67F2">
              <w:rPr>
                <w:rFonts w:ascii="Times New Roman"/>
                <w:lang w:val="en-US"/>
              </w:rPr>
              <w:t>evaluation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proofErr w:type="gramStart"/>
      <w:r w:rsidRPr="006D67F2">
        <w:rPr>
          <w:rFonts w:ascii="Times New Roman" w:hAnsi="Times New Roman" w:cs="Times New Roman"/>
          <w:color w:val="auto"/>
          <w:lang w:val="en-US" w:eastAsia="zh-CN"/>
        </w:rPr>
        <w:t>if</w:t>
      </w:r>
      <w:proofErr w:type="gramEnd"/>
      <w:r w:rsidRPr="006D67F2">
        <w:rPr>
          <w:rFonts w:ascii="Times New Roman" w:hAnsi="Times New Roman" w:cs="Times New Roman"/>
          <w:color w:val="auto"/>
          <w:lang w:val="en-US" w:eastAsia="zh-CN"/>
        </w:rPr>
        <w:t>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</w:t>
      </w:r>
      <w:proofErr w:type="gramStart"/>
      <w:r w:rsidRPr="006D67F2">
        <w:rPr>
          <w:rFonts w:ascii="Times New Roman" w:hAnsi="Times New Roman" w:cs="Times New Roman"/>
          <w:color w:val="auto"/>
          <w:lang w:val="en-US" w:eastAsia="zh-CN"/>
        </w:rPr>
        <w:t>output</w:t>
      </w:r>
      <w:proofErr w:type="gramEnd"/>
      <w:r w:rsidRPr="006D67F2">
        <w:rPr>
          <w:rFonts w:ascii="Times New Roman" w:hAnsi="Times New Roman" w:cs="Times New Roman"/>
          <w:color w:val="auto"/>
          <w:lang w:val="en-US" w:eastAsia="zh-CN"/>
        </w:rPr>
        <w:t>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</w:t>
      </w:r>
      <w:proofErr w:type="gramStart"/>
      <w:r w:rsidRPr="006D67F2">
        <w:rPr>
          <w:rFonts w:ascii="Times New Roman" w:hAnsi="Times New Roman" w:cs="Times New Roman"/>
          <w:color w:val="auto"/>
          <w:lang w:val="en-US" w:eastAsia="zh-CN"/>
        </w:rPr>
        <w:t>}else</w:t>
      </w:r>
      <w:proofErr w:type="gramEnd"/>
      <w:r w:rsidRPr="006D67F2">
        <w:rPr>
          <w:rFonts w:ascii="Times New Roman" w:hAnsi="Times New Roman" w:cs="Times New Roman"/>
          <w:color w:val="auto"/>
          <w:lang w:val="en-US" w:eastAsia="zh-CN"/>
        </w:rPr>
        <w:t>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</w:t>
      </w:r>
      <w:proofErr w:type="gramStart"/>
      <w:r w:rsidRPr="006D67F2">
        <w:rPr>
          <w:rFonts w:ascii="Times New Roman" w:hAnsi="Times New Roman" w:cs="Times New Roman"/>
          <w:color w:val="auto"/>
          <w:lang w:val="en-US" w:eastAsia="zh-CN"/>
        </w:rPr>
        <w:t>output</w:t>
      </w:r>
      <w:proofErr w:type="gramEnd"/>
      <w:r w:rsidRPr="006D67F2">
        <w:rPr>
          <w:rFonts w:ascii="Times New Roman" w:hAnsi="Times New Roman" w:cs="Times New Roman"/>
          <w:color w:val="auto"/>
          <w:lang w:val="en-US" w:eastAsia="zh-CN"/>
        </w:rPr>
        <w:t>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3A6447">
              <w:rPr>
                <w:rFonts w:ascii="Times New Roman"/>
                <w:lang w:val="en-US"/>
              </w:rPr>
              <w:t>goods</w:t>
            </w:r>
            <w:proofErr w:type="gramEnd"/>
            <w:r w:rsidRPr="003A6447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3A6447">
              <w:rPr>
                <w:rFonts w:ascii="Times New Roman"/>
                <w:lang w:val="en-US"/>
              </w:rPr>
              <w:t>quantity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9168BE">
              <w:rPr>
                <w:rFonts w:ascii="Times New Roman"/>
                <w:lang w:val="en-US"/>
              </w:rPr>
              <w:t>cart</w:t>
            </w:r>
            <w:proofErr w:type="gramEnd"/>
            <w:r w:rsidRPr="009168BE">
              <w:rPr>
                <w:rFonts w:ascii="Times New Roman"/>
                <w:lang w:val="en-US"/>
              </w:rPr>
              <w:t>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9168BE">
              <w:rPr>
                <w:rFonts w:ascii="Times New Roman"/>
                <w:lang w:val="en-US"/>
              </w:rPr>
              <w:t>cart</w:t>
            </w:r>
            <w:proofErr w:type="gramEnd"/>
            <w:r w:rsidRPr="009168BE">
              <w:rPr>
                <w:rFonts w:ascii="Times New Roman"/>
                <w:lang w:val="en-US"/>
              </w:rPr>
              <w:t>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106D6B">
              <w:rPr>
                <w:rFonts w:ascii="Times New Roman"/>
                <w:lang w:val="en-US"/>
              </w:rPr>
              <w:t>quantity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/>
          <w:color w:val="auto"/>
          <w:lang w:val="en-US" w:eastAsia="zh-CN"/>
        </w:rPr>
        <w:t>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  <w:proofErr w:type="gram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ifcart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proofErr w:type="gramStart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</w:t>
      </w:r>
      <w:proofErr w:type="gramEnd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ifcart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transport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state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bl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  <w:proofErr w:type="gramEnd"/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premiums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goods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address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ifshow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vat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inv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available</w:t>
      </w:r>
      <w:proofErr w:type="gramEnd"/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proofErr w:type="gramStart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freight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city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area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content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allow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offpay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offpay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proofErr w:type="gramStart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ifcart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address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vat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offpay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offpay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invoice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pd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password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proofErr w:type="gramStart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</w:t>
      </w:r>
      <w:proofErr w:type="gramEnd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pay</w:t>
      </w:r>
      <w:proofErr w:type="gramEnd"/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  <w:bookmarkStart w:id="12" w:name="_GoBack"/>
      <w:bookmarkEnd w:id="12"/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3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3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调用接口_post26"/>
      <w:proofErr w:type="gramStart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post)</w:t>
      </w:r>
      <w:bookmarkEnd w:id="14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proofErr w:type="gramStart"/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5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6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6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payment</w:t>
      </w:r>
      <w:proofErr w:type="gramEnd"/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7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7"/>
    </w:p>
    <w:p w14:paraId="21750ABC" w14:textId="4CFD9D6F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调用接口_get1"/>
      <w:proofErr w:type="gramStart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8"/>
    </w:p>
    <w:p w14:paraId="22298632" w14:textId="77777777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>?act=member_payment&amp;op=pay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9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9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>pay</w:t>
      </w:r>
      <w:proofErr w:type="gramEnd"/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77777777" w:rsidR="008F5034" w:rsidRPr="007017C2" w:rsidRDefault="008F5034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FE1C5F">
              <w:rPr>
                <w:rFonts w:ascii="Times New Roman"/>
                <w:lang w:val="en-US"/>
              </w:rPr>
              <w:t>voucher</w:t>
            </w:r>
            <w:proofErr w:type="gramEnd"/>
            <w:r w:rsidRPr="00FE1C5F">
              <w:rPr>
                <w:rFonts w:ascii="Times New Roman"/>
                <w:lang w:val="en-US"/>
              </w:rPr>
              <w:t>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FE1C5F"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proofErr w:type="gramStart"/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</w:t>
            </w:r>
            <w:proofErr w:type="gramEnd"/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proofErr w:type="gramStart"/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</w:t>
            </w:r>
            <w:proofErr w:type="gramEnd"/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store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>voucher</w:t>
      </w:r>
      <w:proofErr w:type="gramEnd"/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FE1C5F">
              <w:rPr>
                <w:rFonts w:ascii="Times New Roman"/>
                <w:lang w:val="en-US"/>
              </w:rPr>
              <w:t>pageCount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8C1564">
              <w:rPr>
                <w:rFonts w:ascii="Times New Roman"/>
                <w:lang w:val="en-US"/>
              </w:rPr>
              <w:t>order</w:t>
            </w:r>
            <w:proofErr w:type="gramEnd"/>
            <w:r w:rsidRPr="008C1564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8C1564">
              <w:rPr>
                <w:rFonts w:ascii="Times New Roman"/>
                <w:lang w:val="en-US"/>
              </w:rPr>
              <w:t>order</w:t>
            </w:r>
            <w:proofErr w:type="gramEnd"/>
            <w:r w:rsidRPr="008C1564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</w:t>
      </w:r>
      <w:proofErr w:type="gramStart"/>
      <w:r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8C1564">
              <w:rPr>
                <w:rFonts w:ascii="Times New Roman"/>
                <w:lang w:val="en-US"/>
              </w:rPr>
              <w:t>order</w:t>
            </w:r>
            <w:proofErr w:type="gramEnd"/>
            <w:r w:rsidRPr="008C1564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  <w:proofErr w:type="gram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</w:t>
      </w:r>
      <w:proofErr w:type="gramStart"/>
      <w:r w:rsidRPr="00412F51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Pr="00412F51">
        <w:rPr>
          <w:rFonts w:ascii="Times New Roman" w:hAnsi="Times New Roman" w:cs="Times New Roman"/>
          <w:color w:val="auto"/>
          <w:lang w:val="en-US" w:eastAsia="zh-CN"/>
        </w:rPr>
        <w:t>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</w:t>
      </w:r>
      <w:proofErr w:type="gramStart"/>
      <w:r w:rsidRPr="00412F51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Pr="00412F51">
        <w:rPr>
          <w:rFonts w:ascii="Times New Roman" w:hAnsi="Times New Roman" w:cs="Times New Roman"/>
          <w:color w:val="auto"/>
          <w:lang w:val="en-US" w:eastAsia="zh-CN"/>
        </w:rPr>
        <w:t>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DB6F6D">
              <w:rPr>
                <w:rFonts w:ascii="Times New Roman"/>
                <w:lang w:val="en-US"/>
              </w:rPr>
              <w:t>act</w:t>
            </w:r>
            <w:proofErr w:type="gramEnd"/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</w:t>
      </w:r>
      <w:proofErr w:type="gramStart"/>
      <w:r w:rsidRPr="00412F51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Pr="00412F51">
        <w:rPr>
          <w:rFonts w:ascii="Times New Roman" w:hAnsi="Times New Roman" w:cs="Times New Roman"/>
          <w:color w:val="auto"/>
          <w:lang w:val="en-US" w:eastAsia="zh-CN"/>
        </w:rPr>
        <w:t>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 w:rsidRPr="00DB6F6D">
              <w:rPr>
                <w:rFonts w:ascii="Times New Roman"/>
                <w:lang w:val="en-US"/>
              </w:rPr>
              <w:t>act</w:t>
            </w:r>
            <w:proofErr w:type="gramEnd"/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</w:t>
      </w:r>
      <w:proofErr w:type="gramStart"/>
      <w:r w:rsidRPr="00412F51">
        <w:rPr>
          <w:rFonts w:ascii="Times New Roman" w:hAnsi="Times New Roman" w:cs="Times New Roman"/>
          <w:color w:val="auto"/>
          <w:lang w:val="en-US" w:eastAsia="zh-CN"/>
        </w:rPr>
        <w:t>?act</w:t>
      </w:r>
      <w:proofErr w:type="gramEnd"/>
      <w:r w:rsidRPr="00412F51">
        <w:rPr>
          <w:rFonts w:ascii="Times New Roman" w:hAnsi="Times New Roman" w:cs="Times New Roman"/>
          <w:color w:val="auto"/>
          <w:lang w:val="en-US" w:eastAsia="zh-CN"/>
        </w:rPr>
        <w:t>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 w:hint="eastAsia"/>
                <w:lang w:val="en-US"/>
              </w:rPr>
              <w:t>key</w:t>
            </w:r>
            <w:proofErr w:type="gram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statuCode</w:t>
      </w:r>
      <w:proofErr w:type="gramEnd"/>
      <w:r>
        <w:rPr>
          <w:color w:val="000000"/>
        </w:rPr>
        <w:t>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75E46E8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20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20"/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调用接口_post9"/>
      <w:proofErr w:type="gramStart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proofErr w:type="gramEnd"/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post)</w:t>
      </w:r>
      <w:bookmarkEnd w:id="21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</w:t>
      </w:r>
      <w:proofErr w:type="gramStart"/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</w:t>
      </w:r>
      <w:proofErr w:type="gramEnd"/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2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proofErr w:type="gramEnd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area</w:t>
      </w:r>
      <w:proofErr w:type="gramEnd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3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3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area</w:t>
      </w:r>
      <w:proofErr w:type="gramEnd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proofErr w:type="gramStart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area</w:t>
      </w:r>
      <w:proofErr w:type="gramEnd"/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Pr="002151EC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sectPr w:rsidR="00E25DEB" w:rsidRPr="002151EC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1C60C9" w:rsidRDefault="001C60C9">
      <w:r>
        <w:separator/>
      </w:r>
    </w:p>
  </w:endnote>
  <w:endnote w:type="continuationSeparator" w:id="0">
    <w:p w14:paraId="7E1742B6" w14:textId="77777777" w:rsidR="001C60C9" w:rsidRDefault="001C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1C60C9" w:rsidRDefault="001C60C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1C60C9" w:rsidRDefault="001C60C9">
      <w:r>
        <w:separator/>
      </w:r>
    </w:p>
  </w:footnote>
  <w:footnote w:type="continuationSeparator" w:id="0">
    <w:p w14:paraId="069F23E4" w14:textId="77777777" w:rsidR="001C60C9" w:rsidRDefault="001C60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1C60C9" w:rsidRDefault="001C60C9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0"/>
  </w:num>
  <w:num w:numId="387">
    <w:abstractNumId w:val="387"/>
  </w:num>
  <w:num w:numId="388">
    <w:abstractNumId w:val="388"/>
  </w:num>
  <w:num w:numId="389">
    <w:abstractNumId w:val="394"/>
  </w:num>
  <w:num w:numId="390">
    <w:abstractNumId w:val="385"/>
  </w:num>
  <w:num w:numId="391">
    <w:abstractNumId w:val="395"/>
  </w:num>
  <w:num w:numId="392">
    <w:abstractNumId w:val="393"/>
  </w:num>
  <w:num w:numId="393">
    <w:abstractNumId w:val="386"/>
  </w:num>
  <w:num w:numId="394">
    <w:abstractNumId w:val="396"/>
  </w:num>
  <w:num w:numId="395">
    <w:abstractNumId w:val="391"/>
  </w:num>
  <w:num w:numId="396">
    <w:abstractNumId w:val="392"/>
  </w:num>
  <w:num w:numId="397">
    <w:abstractNumId w:val="384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proofState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22077"/>
    <w:rsid w:val="00033824"/>
    <w:rsid w:val="000456A8"/>
    <w:rsid w:val="000479A8"/>
    <w:rsid w:val="0006386F"/>
    <w:rsid w:val="000D4E13"/>
    <w:rsid w:val="00106D6B"/>
    <w:rsid w:val="00145596"/>
    <w:rsid w:val="001701D1"/>
    <w:rsid w:val="00182C4A"/>
    <w:rsid w:val="001C195B"/>
    <w:rsid w:val="001C60C9"/>
    <w:rsid w:val="001F2628"/>
    <w:rsid w:val="002151EC"/>
    <w:rsid w:val="00236A5C"/>
    <w:rsid w:val="002A3732"/>
    <w:rsid w:val="002F6935"/>
    <w:rsid w:val="00345FA8"/>
    <w:rsid w:val="00355B84"/>
    <w:rsid w:val="003A6447"/>
    <w:rsid w:val="003E4829"/>
    <w:rsid w:val="00412F51"/>
    <w:rsid w:val="004271EA"/>
    <w:rsid w:val="00455883"/>
    <w:rsid w:val="004600EE"/>
    <w:rsid w:val="00465545"/>
    <w:rsid w:val="004A61F1"/>
    <w:rsid w:val="004A6286"/>
    <w:rsid w:val="00507889"/>
    <w:rsid w:val="00521F25"/>
    <w:rsid w:val="00561BA6"/>
    <w:rsid w:val="00591090"/>
    <w:rsid w:val="005E2513"/>
    <w:rsid w:val="005E4402"/>
    <w:rsid w:val="0066599E"/>
    <w:rsid w:val="006D67F2"/>
    <w:rsid w:val="006E2EB2"/>
    <w:rsid w:val="006E5DE6"/>
    <w:rsid w:val="006F2469"/>
    <w:rsid w:val="006F623F"/>
    <w:rsid w:val="007017C2"/>
    <w:rsid w:val="00702B4F"/>
    <w:rsid w:val="00714CF4"/>
    <w:rsid w:val="00741C56"/>
    <w:rsid w:val="007521F4"/>
    <w:rsid w:val="00763E3C"/>
    <w:rsid w:val="007B6E49"/>
    <w:rsid w:val="007C6FA2"/>
    <w:rsid w:val="007F2240"/>
    <w:rsid w:val="008448BF"/>
    <w:rsid w:val="008A1E46"/>
    <w:rsid w:val="008C1564"/>
    <w:rsid w:val="008F5034"/>
    <w:rsid w:val="008F73BD"/>
    <w:rsid w:val="009168BE"/>
    <w:rsid w:val="00952B3E"/>
    <w:rsid w:val="009B6337"/>
    <w:rsid w:val="009C413F"/>
    <w:rsid w:val="009C56D8"/>
    <w:rsid w:val="009C7BB8"/>
    <w:rsid w:val="009E6C5D"/>
    <w:rsid w:val="009F6E32"/>
    <w:rsid w:val="00A22FC0"/>
    <w:rsid w:val="00A97B7E"/>
    <w:rsid w:val="00AC4D8F"/>
    <w:rsid w:val="00B234FE"/>
    <w:rsid w:val="00B866DD"/>
    <w:rsid w:val="00B93C76"/>
    <w:rsid w:val="00BC2DBF"/>
    <w:rsid w:val="00BE5CFD"/>
    <w:rsid w:val="00BE7D8F"/>
    <w:rsid w:val="00BF1CC1"/>
    <w:rsid w:val="00BF1E0F"/>
    <w:rsid w:val="00C5162E"/>
    <w:rsid w:val="00C55C18"/>
    <w:rsid w:val="00C90A2B"/>
    <w:rsid w:val="00D268A3"/>
    <w:rsid w:val="00D41846"/>
    <w:rsid w:val="00D6793F"/>
    <w:rsid w:val="00D70BC8"/>
    <w:rsid w:val="00D73CE0"/>
    <w:rsid w:val="00DB06EE"/>
    <w:rsid w:val="00DB6F6D"/>
    <w:rsid w:val="00DD4DCA"/>
    <w:rsid w:val="00DE0A18"/>
    <w:rsid w:val="00DE3EE0"/>
    <w:rsid w:val="00E25DEB"/>
    <w:rsid w:val="00E2742F"/>
    <w:rsid w:val="00E31599"/>
    <w:rsid w:val="00E91CBA"/>
    <w:rsid w:val="00EE7BBA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EF99CB-A7BB-9A4E-96D9-191C4143C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41</Pages>
  <Words>5359</Words>
  <Characters>30549</Characters>
  <Application>Microsoft Macintosh Word</Application>
  <DocSecurity>0</DocSecurity>
  <Lines>254</Lines>
  <Paragraphs>71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43</cp:revision>
  <dcterms:created xsi:type="dcterms:W3CDTF">2015-11-18T11:43:00Z</dcterms:created>
  <dcterms:modified xsi:type="dcterms:W3CDTF">2015-12-14T08:11:00Z</dcterms:modified>
</cp:coreProperties>
</file>